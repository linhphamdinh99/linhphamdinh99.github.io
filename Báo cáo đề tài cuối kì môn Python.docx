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0CFAD" w14:textId="20926FF1" w:rsidR="00A9204E" w:rsidRDefault="00DE175C" w:rsidP="00DE175C">
      <w:pPr>
        <w:ind w:left="1440"/>
        <w:jc w:val="center"/>
        <w:rPr>
          <w:rFonts w:cstheme="minorHAnsi"/>
          <w:color w:val="C00000"/>
          <w:sz w:val="52"/>
          <w:szCs w:val="52"/>
        </w:rPr>
      </w:pPr>
      <w:proofErr w:type="spellStart"/>
      <w:r>
        <w:rPr>
          <w:rFonts w:cstheme="minorHAnsi"/>
          <w:color w:val="C00000"/>
          <w:sz w:val="52"/>
          <w:szCs w:val="52"/>
        </w:rPr>
        <w:t>Những</w:t>
      </w:r>
      <w:proofErr w:type="spellEnd"/>
      <w:r>
        <w:rPr>
          <w:rFonts w:cstheme="minorHAnsi"/>
          <w:color w:val="C00000"/>
          <w:sz w:val="52"/>
          <w:szCs w:val="52"/>
        </w:rPr>
        <w:t xml:space="preserve"> </w:t>
      </w:r>
      <w:proofErr w:type="spellStart"/>
      <w:r>
        <w:rPr>
          <w:rFonts w:cstheme="minorHAnsi"/>
          <w:color w:val="C00000"/>
          <w:sz w:val="52"/>
          <w:szCs w:val="52"/>
        </w:rPr>
        <w:t>nội</w:t>
      </w:r>
      <w:proofErr w:type="spellEnd"/>
      <w:r>
        <w:rPr>
          <w:rFonts w:cstheme="minorHAnsi"/>
          <w:color w:val="C00000"/>
          <w:sz w:val="52"/>
          <w:szCs w:val="52"/>
        </w:rPr>
        <w:t xml:space="preserve"> dung </w:t>
      </w:r>
      <w:proofErr w:type="spellStart"/>
      <w:r>
        <w:rPr>
          <w:rFonts w:cstheme="minorHAnsi"/>
          <w:color w:val="C00000"/>
          <w:sz w:val="52"/>
          <w:szCs w:val="52"/>
        </w:rPr>
        <w:t>cần</w:t>
      </w:r>
      <w:proofErr w:type="spellEnd"/>
      <w:r>
        <w:rPr>
          <w:rFonts w:cstheme="minorHAnsi"/>
          <w:color w:val="C00000"/>
          <w:sz w:val="52"/>
          <w:szCs w:val="52"/>
        </w:rPr>
        <w:t xml:space="preserve"> </w:t>
      </w:r>
      <w:proofErr w:type="spellStart"/>
      <w:r>
        <w:rPr>
          <w:rFonts w:cstheme="minorHAnsi"/>
          <w:color w:val="C00000"/>
          <w:sz w:val="52"/>
          <w:szCs w:val="52"/>
        </w:rPr>
        <w:t>thiết</w:t>
      </w:r>
      <w:proofErr w:type="spellEnd"/>
      <w:r>
        <w:rPr>
          <w:rFonts w:cstheme="minorHAnsi"/>
          <w:color w:val="C00000"/>
          <w:sz w:val="52"/>
          <w:szCs w:val="52"/>
        </w:rPr>
        <w:t xml:space="preserve"> </w:t>
      </w:r>
      <w:proofErr w:type="spellStart"/>
      <w:r>
        <w:rPr>
          <w:rFonts w:cstheme="minorHAnsi"/>
          <w:color w:val="C00000"/>
          <w:sz w:val="52"/>
          <w:szCs w:val="52"/>
        </w:rPr>
        <w:t>và</w:t>
      </w:r>
      <w:proofErr w:type="spellEnd"/>
      <w:r>
        <w:rPr>
          <w:rFonts w:cstheme="minorHAnsi"/>
          <w:color w:val="C00000"/>
          <w:sz w:val="52"/>
          <w:szCs w:val="52"/>
        </w:rPr>
        <w:t xml:space="preserve"> </w:t>
      </w:r>
      <w:proofErr w:type="spellStart"/>
      <w:r>
        <w:rPr>
          <w:rFonts w:cstheme="minorHAnsi"/>
          <w:color w:val="C00000"/>
          <w:sz w:val="52"/>
          <w:szCs w:val="52"/>
        </w:rPr>
        <w:t>các</w:t>
      </w:r>
      <w:proofErr w:type="spellEnd"/>
      <w:r>
        <w:rPr>
          <w:rFonts w:cstheme="minorHAnsi"/>
          <w:color w:val="C00000"/>
          <w:sz w:val="52"/>
          <w:szCs w:val="52"/>
        </w:rPr>
        <w:t xml:space="preserve"> </w:t>
      </w:r>
      <w:proofErr w:type="spellStart"/>
      <w:r>
        <w:rPr>
          <w:rFonts w:cstheme="minorHAnsi"/>
          <w:color w:val="C00000"/>
          <w:sz w:val="52"/>
          <w:szCs w:val="52"/>
        </w:rPr>
        <w:t>vấn</w:t>
      </w:r>
      <w:proofErr w:type="spellEnd"/>
      <w:r>
        <w:rPr>
          <w:rFonts w:cstheme="minorHAnsi"/>
          <w:color w:val="C00000"/>
          <w:sz w:val="52"/>
          <w:szCs w:val="52"/>
        </w:rPr>
        <w:t xml:space="preserve"> </w:t>
      </w:r>
      <w:proofErr w:type="spellStart"/>
      <w:r>
        <w:rPr>
          <w:rFonts w:cstheme="minorHAnsi"/>
          <w:color w:val="C00000"/>
          <w:sz w:val="52"/>
          <w:szCs w:val="52"/>
        </w:rPr>
        <w:t>đề</w:t>
      </w:r>
      <w:proofErr w:type="spellEnd"/>
      <w:r>
        <w:rPr>
          <w:rFonts w:cstheme="minorHAnsi"/>
          <w:color w:val="C00000"/>
          <w:sz w:val="52"/>
          <w:szCs w:val="52"/>
        </w:rPr>
        <w:t xml:space="preserve"> </w:t>
      </w:r>
      <w:proofErr w:type="spellStart"/>
      <w:r>
        <w:rPr>
          <w:rFonts w:cstheme="minorHAnsi"/>
          <w:color w:val="C00000"/>
          <w:sz w:val="52"/>
          <w:szCs w:val="52"/>
        </w:rPr>
        <w:t>về</w:t>
      </w:r>
      <w:proofErr w:type="spellEnd"/>
      <w:r>
        <w:rPr>
          <w:rFonts w:cstheme="minorHAnsi"/>
          <w:color w:val="C00000"/>
          <w:sz w:val="52"/>
          <w:szCs w:val="52"/>
        </w:rPr>
        <w:t xml:space="preserve"> </w:t>
      </w:r>
      <w:proofErr w:type="spellStart"/>
      <w:r>
        <w:rPr>
          <w:rFonts w:cstheme="minorHAnsi"/>
          <w:color w:val="C00000"/>
          <w:sz w:val="52"/>
          <w:szCs w:val="52"/>
        </w:rPr>
        <w:t>Phần</w:t>
      </w:r>
      <w:proofErr w:type="spellEnd"/>
      <w:r>
        <w:rPr>
          <w:rFonts w:cstheme="minorHAnsi"/>
          <w:color w:val="C00000"/>
          <w:sz w:val="52"/>
          <w:szCs w:val="52"/>
        </w:rPr>
        <w:t xml:space="preserve"> </w:t>
      </w:r>
      <w:proofErr w:type="spellStart"/>
      <w:r>
        <w:rPr>
          <w:rFonts w:cstheme="minorHAnsi"/>
          <w:color w:val="C00000"/>
          <w:sz w:val="52"/>
          <w:szCs w:val="52"/>
        </w:rPr>
        <w:t>mềm</w:t>
      </w:r>
      <w:proofErr w:type="spellEnd"/>
      <w:r>
        <w:rPr>
          <w:rFonts w:cstheme="minorHAnsi"/>
          <w:color w:val="C00000"/>
          <w:sz w:val="52"/>
          <w:szCs w:val="52"/>
        </w:rPr>
        <w:t xml:space="preserve"> </w:t>
      </w:r>
      <w:proofErr w:type="spellStart"/>
      <w:r>
        <w:rPr>
          <w:rFonts w:cstheme="minorHAnsi"/>
          <w:color w:val="C00000"/>
          <w:sz w:val="52"/>
          <w:szCs w:val="52"/>
        </w:rPr>
        <w:t>quản</w:t>
      </w:r>
      <w:proofErr w:type="spellEnd"/>
      <w:r>
        <w:rPr>
          <w:rFonts w:cstheme="minorHAnsi"/>
          <w:color w:val="C00000"/>
          <w:sz w:val="52"/>
          <w:szCs w:val="52"/>
        </w:rPr>
        <w:t xml:space="preserve"> </w:t>
      </w:r>
      <w:proofErr w:type="spellStart"/>
      <w:r>
        <w:rPr>
          <w:rFonts w:cstheme="minorHAnsi"/>
          <w:color w:val="C00000"/>
          <w:sz w:val="52"/>
          <w:szCs w:val="52"/>
        </w:rPr>
        <w:t>lý</w:t>
      </w:r>
      <w:proofErr w:type="spellEnd"/>
      <w:r>
        <w:rPr>
          <w:rFonts w:cstheme="minorHAnsi"/>
          <w:color w:val="C00000"/>
          <w:sz w:val="52"/>
          <w:szCs w:val="52"/>
        </w:rPr>
        <w:t xml:space="preserve"> </w:t>
      </w:r>
      <w:proofErr w:type="spellStart"/>
      <w:r>
        <w:rPr>
          <w:rFonts w:cstheme="minorHAnsi"/>
          <w:color w:val="C00000"/>
          <w:sz w:val="52"/>
          <w:szCs w:val="52"/>
        </w:rPr>
        <w:t>nhân</w:t>
      </w:r>
      <w:proofErr w:type="spellEnd"/>
      <w:r>
        <w:rPr>
          <w:rFonts w:cstheme="minorHAnsi"/>
          <w:color w:val="C00000"/>
          <w:sz w:val="52"/>
          <w:szCs w:val="52"/>
        </w:rPr>
        <w:t xml:space="preserve"> </w:t>
      </w:r>
      <w:proofErr w:type="spellStart"/>
      <w:r>
        <w:rPr>
          <w:rFonts w:cstheme="minorHAnsi"/>
          <w:color w:val="C00000"/>
          <w:sz w:val="52"/>
          <w:szCs w:val="52"/>
        </w:rPr>
        <w:t>sự</w:t>
      </w:r>
      <w:proofErr w:type="spellEnd"/>
    </w:p>
    <w:p w14:paraId="592D2BED" w14:textId="5DB2E0F0" w:rsidR="00DE175C" w:rsidRPr="00DE175C" w:rsidRDefault="00DE175C" w:rsidP="00DE175C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333333"/>
        </w:rPr>
      </w:pPr>
      <w:r>
        <w:rPr>
          <w:rFonts w:cstheme="minorHAnsi"/>
          <w:color w:val="C00000"/>
          <w:sz w:val="40"/>
          <w:szCs w:val="40"/>
        </w:rPr>
        <w:t>1.</w:t>
      </w:r>
      <w:r w:rsidRPr="00DE175C">
        <w:rPr>
          <w:rFonts w:ascii="Arial" w:hAnsi="Arial" w:cs="Arial"/>
          <w:color w:val="333333"/>
        </w:rPr>
        <w:t xml:space="preserve"> </w:t>
      </w:r>
      <w:hyperlink r:id="rId8" w:history="1">
        <w:proofErr w:type="spellStart"/>
        <w:r w:rsidRPr="00DE175C">
          <w:rPr>
            <w:rFonts w:ascii="Arial" w:hAnsi="Arial" w:cs="Arial"/>
            <w:color w:val="4D813C"/>
            <w:u w:val="single"/>
          </w:rPr>
          <w:t>Phần</w:t>
        </w:r>
        <w:proofErr w:type="spellEnd"/>
        <w:r w:rsidRPr="00DE175C">
          <w:rPr>
            <w:rFonts w:ascii="Arial" w:hAnsi="Arial" w:cs="Arial"/>
            <w:color w:val="4D813C"/>
            <w:u w:val="single"/>
          </w:rPr>
          <w:t xml:space="preserve"> </w:t>
        </w:r>
        <w:proofErr w:type="spellStart"/>
        <w:r w:rsidRPr="00DE175C">
          <w:rPr>
            <w:rFonts w:ascii="Arial" w:hAnsi="Arial" w:cs="Arial"/>
            <w:color w:val="4D813C"/>
            <w:u w:val="single"/>
          </w:rPr>
          <w:t>mềm</w:t>
        </w:r>
        <w:proofErr w:type="spellEnd"/>
        <w:r w:rsidRPr="00DE175C">
          <w:rPr>
            <w:rFonts w:ascii="Arial" w:hAnsi="Arial" w:cs="Arial"/>
            <w:color w:val="4D813C"/>
            <w:u w:val="single"/>
          </w:rPr>
          <w:t xml:space="preserve"> </w:t>
        </w:r>
        <w:proofErr w:type="spellStart"/>
        <w:r w:rsidRPr="00DE175C">
          <w:rPr>
            <w:rFonts w:ascii="Arial" w:hAnsi="Arial" w:cs="Arial"/>
            <w:color w:val="4D813C"/>
            <w:u w:val="single"/>
          </w:rPr>
          <w:t>quản</w:t>
        </w:r>
        <w:proofErr w:type="spellEnd"/>
        <w:r w:rsidRPr="00DE175C">
          <w:rPr>
            <w:rFonts w:ascii="Arial" w:hAnsi="Arial" w:cs="Arial"/>
            <w:color w:val="4D813C"/>
            <w:u w:val="single"/>
          </w:rPr>
          <w:t xml:space="preserve"> </w:t>
        </w:r>
        <w:proofErr w:type="spellStart"/>
        <w:r w:rsidRPr="00DE175C">
          <w:rPr>
            <w:rFonts w:ascii="Arial" w:hAnsi="Arial" w:cs="Arial"/>
            <w:color w:val="4D813C"/>
            <w:u w:val="single"/>
          </w:rPr>
          <w:t>lý</w:t>
        </w:r>
        <w:proofErr w:type="spellEnd"/>
        <w:r w:rsidRPr="00DE175C">
          <w:rPr>
            <w:rFonts w:ascii="Arial" w:hAnsi="Arial" w:cs="Arial"/>
            <w:color w:val="4D813C"/>
            <w:u w:val="single"/>
          </w:rPr>
          <w:t xml:space="preserve"> </w:t>
        </w:r>
        <w:proofErr w:type="spellStart"/>
        <w:r w:rsidRPr="00DE175C">
          <w:rPr>
            <w:rFonts w:ascii="Arial" w:hAnsi="Arial" w:cs="Arial"/>
            <w:color w:val="4D813C"/>
            <w:u w:val="single"/>
          </w:rPr>
          <w:t>nhân</w:t>
        </w:r>
        <w:proofErr w:type="spellEnd"/>
        <w:r w:rsidRPr="00DE175C">
          <w:rPr>
            <w:rFonts w:ascii="Arial" w:hAnsi="Arial" w:cs="Arial"/>
            <w:color w:val="4D813C"/>
            <w:u w:val="single"/>
          </w:rPr>
          <w:t xml:space="preserve"> </w:t>
        </w:r>
        <w:proofErr w:type="spellStart"/>
        <w:r w:rsidRPr="00DE175C">
          <w:rPr>
            <w:rFonts w:ascii="Arial" w:hAnsi="Arial" w:cs="Arial"/>
            <w:color w:val="4D813C"/>
            <w:u w:val="single"/>
          </w:rPr>
          <w:t>sự</w:t>
        </w:r>
        <w:proofErr w:type="spellEnd"/>
      </w:hyperlink>
      <w:r w:rsidRPr="00DE175C">
        <w:rPr>
          <w:rFonts w:ascii="Arial" w:hAnsi="Arial" w:cs="Arial"/>
          <w:color w:val="333333"/>
        </w:rPr>
        <w:t> </w:t>
      </w:r>
      <w:proofErr w:type="spellStart"/>
      <w:r w:rsidRPr="00DE175C">
        <w:rPr>
          <w:rFonts w:ascii="Arial" w:hAnsi="Arial" w:cs="Arial"/>
          <w:color w:val="333333"/>
        </w:rPr>
        <w:t>là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những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ứng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dụng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công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nghệ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thông</w:t>
      </w:r>
      <w:proofErr w:type="spellEnd"/>
      <w:r w:rsidRPr="00DE175C">
        <w:rPr>
          <w:rFonts w:ascii="Arial" w:hAnsi="Arial" w:cs="Arial"/>
          <w:color w:val="333333"/>
        </w:rPr>
        <w:t xml:space="preserve"> tin </w:t>
      </w:r>
      <w:proofErr w:type="spellStart"/>
      <w:r w:rsidRPr="00DE175C">
        <w:rPr>
          <w:rFonts w:ascii="Arial" w:hAnsi="Arial" w:cs="Arial"/>
          <w:color w:val="333333"/>
        </w:rPr>
        <w:t>vào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việc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thực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hiện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quy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trình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nhân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sự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dễ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dàng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hơn</w:t>
      </w:r>
      <w:proofErr w:type="spellEnd"/>
      <w:r w:rsidRPr="00DE175C">
        <w:rPr>
          <w:rFonts w:ascii="Arial" w:hAnsi="Arial" w:cs="Arial"/>
          <w:color w:val="333333"/>
        </w:rPr>
        <w:t xml:space="preserve">, </w:t>
      </w:r>
      <w:proofErr w:type="spellStart"/>
      <w:r w:rsidRPr="00DE175C">
        <w:rPr>
          <w:rFonts w:ascii="Arial" w:hAnsi="Arial" w:cs="Arial"/>
          <w:color w:val="333333"/>
        </w:rPr>
        <w:t>được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thiết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kế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trực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quan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gần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gũi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với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người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dùng</w:t>
      </w:r>
      <w:proofErr w:type="spellEnd"/>
      <w:r w:rsidRPr="00DE175C">
        <w:rPr>
          <w:rFonts w:ascii="Arial" w:hAnsi="Arial" w:cs="Arial"/>
          <w:color w:val="333333"/>
        </w:rPr>
        <w:t xml:space="preserve">, </w:t>
      </w:r>
      <w:proofErr w:type="spellStart"/>
      <w:r w:rsidRPr="00DE175C">
        <w:rPr>
          <w:rFonts w:ascii="Arial" w:hAnsi="Arial" w:cs="Arial"/>
          <w:color w:val="333333"/>
        </w:rPr>
        <w:t>bám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sát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yêu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cầu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nghiệp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vụ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quản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lý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nhân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sự</w:t>
      </w:r>
      <w:proofErr w:type="spellEnd"/>
      <w:r w:rsidRPr="00DE175C">
        <w:rPr>
          <w:rFonts w:ascii="Arial" w:hAnsi="Arial" w:cs="Arial"/>
          <w:color w:val="333333"/>
        </w:rPr>
        <w:t xml:space="preserve">, </w:t>
      </w:r>
      <w:proofErr w:type="spellStart"/>
      <w:r w:rsidRPr="00DE175C">
        <w:rPr>
          <w:rFonts w:ascii="Arial" w:hAnsi="Arial" w:cs="Arial"/>
          <w:color w:val="333333"/>
        </w:rPr>
        <w:t>quản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trị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phúc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lợi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nhân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viên</w:t>
      </w:r>
      <w:proofErr w:type="spellEnd"/>
      <w:r w:rsidRPr="00DE175C">
        <w:rPr>
          <w:rFonts w:ascii="Arial" w:hAnsi="Arial" w:cs="Arial"/>
          <w:color w:val="333333"/>
        </w:rPr>
        <w:t xml:space="preserve">, </w:t>
      </w:r>
      <w:proofErr w:type="spellStart"/>
      <w:r w:rsidRPr="00DE175C">
        <w:rPr>
          <w:rFonts w:ascii="Arial" w:hAnsi="Arial" w:cs="Arial"/>
          <w:color w:val="333333"/>
        </w:rPr>
        <w:t>quản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lý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chấm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công</w:t>
      </w:r>
      <w:proofErr w:type="spellEnd"/>
      <w:r w:rsidRPr="00DE175C">
        <w:rPr>
          <w:rFonts w:ascii="Arial" w:hAnsi="Arial" w:cs="Arial"/>
          <w:color w:val="333333"/>
        </w:rPr>
        <w:t xml:space="preserve"> – </w:t>
      </w:r>
      <w:proofErr w:type="spellStart"/>
      <w:r w:rsidRPr="00DE175C">
        <w:rPr>
          <w:rFonts w:ascii="Arial" w:hAnsi="Arial" w:cs="Arial"/>
          <w:color w:val="333333"/>
        </w:rPr>
        <w:t>tính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lương</w:t>
      </w:r>
      <w:proofErr w:type="spellEnd"/>
      <w:r w:rsidRPr="00DE175C">
        <w:rPr>
          <w:rFonts w:ascii="Arial" w:hAnsi="Arial" w:cs="Arial"/>
          <w:color w:val="333333"/>
        </w:rPr>
        <w:t xml:space="preserve">, </w:t>
      </w:r>
      <w:proofErr w:type="spellStart"/>
      <w:r w:rsidRPr="00DE175C">
        <w:rPr>
          <w:rFonts w:ascii="Arial" w:hAnsi="Arial" w:cs="Arial"/>
          <w:color w:val="333333"/>
        </w:rPr>
        <w:t>nghỉ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phép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và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nghỉ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phép</w:t>
      </w:r>
      <w:proofErr w:type="spellEnd"/>
      <w:r w:rsidRPr="00DE175C">
        <w:rPr>
          <w:rFonts w:ascii="Arial" w:hAnsi="Arial" w:cs="Arial"/>
          <w:color w:val="333333"/>
        </w:rPr>
        <w:t xml:space="preserve"> online, </w:t>
      </w:r>
      <w:proofErr w:type="spellStart"/>
      <w:r w:rsidRPr="00DE175C">
        <w:rPr>
          <w:rFonts w:ascii="Arial" w:hAnsi="Arial" w:cs="Arial"/>
          <w:color w:val="333333"/>
        </w:rPr>
        <w:t>các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phần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việc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quản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lý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khác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liên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quan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tới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đồng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phục</w:t>
      </w:r>
      <w:proofErr w:type="spellEnd"/>
      <w:r w:rsidRPr="00DE175C">
        <w:rPr>
          <w:rFonts w:ascii="Arial" w:hAnsi="Arial" w:cs="Arial"/>
          <w:color w:val="333333"/>
        </w:rPr>
        <w:t xml:space="preserve">, </w:t>
      </w:r>
      <w:proofErr w:type="spellStart"/>
      <w:r w:rsidRPr="00DE175C">
        <w:rPr>
          <w:rFonts w:ascii="Arial" w:hAnsi="Arial" w:cs="Arial"/>
          <w:color w:val="333333"/>
        </w:rPr>
        <w:t>phúc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lợi</w:t>
      </w:r>
      <w:proofErr w:type="spellEnd"/>
      <w:r w:rsidRPr="00DE175C">
        <w:rPr>
          <w:rFonts w:ascii="Arial" w:hAnsi="Arial" w:cs="Arial"/>
          <w:color w:val="333333"/>
        </w:rPr>
        <w:t xml:space="preserve">, </w:t>
      </w:r>
      <w:proofErr w:type="spellStart"/>
      <w:r w:rsidRPr="00DE175C">
        <w:rPr>
          <w:rFonts w:ascii="Arial" w:hAnsi="Arial" w:cs="Arial"/>
          <w:color w:val="333333"/>
        </w:rPr>
        <w:t>thăng</w:t>
      </w:r>
      <w:proofErr w:type="spellEnd"/>
      <w:r w:rsidRPr="00DE175C">
        <w:rPr>
          <w:rFonts w:ascii="Arial" w:hAnsi="Arial" w:cs="Arial"/>
          <w:color w:val="333333"/>
        </w:rPr>
        <w:t xml:space="preserve"> </w:t>
      </w:r>
      <w:proofErr w:type="spellStart"/>
      <w:r w:rsidRPr="00DE175C">
        <w:rPr>
          <w:rFonts w:ascii="Arial" w:hAnsi="Arial" w:cs="Arial"/>
          <w:color w:val="333333"/>
        </w:rPr>
        <w:t>tiến</w:t>
      </w:r>
      <w:proofErr w:type="spellEnd"/>
      <w:r w:rsidRPr="00DE175C">
        <w:rPr>
          <w:rFonts w:ascii="Arial" w:hAnsi="Arial" w:cs="Arial"/>
          <w:color w:val="333333"/>
        </w:rPr>
        <w:t>, …</w:t>
      </w:r>
    </w:p>
    <w:p w14:paraId="34FAFFEF" w14:textId="3B31CCEA" w:rsidR="00DE175C" w:rsidRDefault="00DE175C" w:rsidP="00DE175C">
      <w:pPr>
        <w:shd w:val="clear" w:color="auto" w:fill="FFFFFF"/>
        <w:spacing w:after="300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Ngoài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 ra,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phần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mềm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còn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hỗ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trợ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doanh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nghiệp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tập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trung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nâng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cấp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chiến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lược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quản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lý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nhân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sự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bằng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xử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lý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công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tác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tuyển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đào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tạo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đánh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giá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phát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triển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nguồn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nhân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lực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 –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nguồn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tài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nguyên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giá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trị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nhất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E175C">
        <w:rPr>
          <w:rFonts w:ascii="Arial" w:eastAsia="Times New Roman" w:hAnsi="Arial" w:cs="Arial"/>
          <w:color w:val="333333"/>
          <w:sz w:val="24"/>
          <w:szCs w:val="24"/>
        </w:rPr>
        <w:t>công</w:t>
      </w:r>
      <w:proofErr w:type="spellEnd"/>
      <w:r w:rsidRPr="00DE175C">
        <w:rPr>
          <w:rFonts w:ascii="Arial" w:eastAsia="Times New Roman" w:hAnsi="Arial" w:cs="Arial"/>
          <w:color w:val="333333"/>
          <w:sz w:val="24"/>
          <w:szCs w:val="24"/>
        </w:rPr>
        <w:t xml:space="preserve"> ty</w:t>
      </w:r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3B5FF6E8" w14:textId="18811C7E" w:rsidR="0000722B" w:rsidRPr="0000722B" w:rsidRDefault="00DE175C" w:rsidP="00DE175C">
      <w:pPr>
        <w:shd w:val="clear" w:color="auto" w:fill="FFFFFF"/>
        <w:spacing w:after="300"/>
        <w:jc w:val="both"/>
        <w:rPr>
          <w:rFonts w:cstheme="minorHAnsi"/>
          <w:color w:val="050505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color w:val="C00000"/>
          <w:sz w:val="40"/>
          <w:szCs w:val="40"/>
        </w:rPr>
        <w:t xml:space="preserve">2. </w:t>
      </w:r>
      <w:proofErr w:type="spellStart"/>
      <w:r w:rsidRPr="0000722B">
        <w:rPr>
          <w:rFonts w:asciiTheme="majorHAnsi" w:hAnsiTheme="majorHAnsi" w:cstheme="majorHAnsi"/>
          <w:color w:val="C00000"/>
          <w:sz w:val="40"/>
          <w:szCs w:val="40"/>
          <w:shd w:val="clear" w:color="auto" w:fill="FFFFFF"/>
        </w:rPr>
        <w:t>Đối</w:t>
      </w:r>
      <w:proofErr w:type="spellEnd"/>
      <w:r w:rsidRPr="0000722B">
        <w:rPr>
          <w:rFonts w:asciiTheme="majorHAnsi" w:hAnsiTheme="majorHAnsi" w:cstheme="majorHAnsi"/>
          <w:color w:val="C00000"/>
          <w:sz w:val="40"/>
          <w:szCs w:val="40"/>
          <w:shd w:val="clear" w:color="auto" w:fill="FFFFFF"/>
        </w:rPr>
        <w:t xml:space="preserve"> </w:t>
      </w:r>
      <w:proofErr w:type="spellStart"/>
      <w:r w:rsidRPr="0000722B">
        <w:rPr>
          <w:rFonts w:asciiTheme="majorHAnsi" w:hAnsiTheme="majorHAnsi" w:cstheme="majorHAnsi"/>
          <w:color w:val="C00000"/>
          <w:sz w:val="40"/>
          <w:szCs w:val="40"/>
          <w:shd w:val="clear" w:color="auto" w:fill="FFFFFF"/>
        </w:rPr>
        <w:t>tượng</w:t>
      </w:r>
      <w:proofErr w:type="spellEnd"/>
      <w:r w:rsidRPr="0000722B">
        <w:rPr>
          <w:rFonts w:asciiTheme="majorHAnsi" w:hAnsiTheme="majorHAnsi" w:cstheme="majorHAnsi"/>
          <w:color w:val="C00000"/>
          <w:sz w:val="40"/>
          <w:szCs w:val="40"/>
          <w:shd w:val="clear" w:color="auto" w:fill="FFFFFF"/>
        </w:rPr>
        <w:t xml:space="preserve"> </w:t>
      </w:r>
      <w:proofErr w:type="spellStart"/>
      <w:r w:rsidRPr="0000722B">
        <w:rPr>
          <w:rFonts w:asciiTheme="majorHAnsi" w:hAnsiTheme="majorHAnsi" w:cstheme="majorHAnsi"/>
          <w:color w:val="C00000"/>
          <w:sz w:val="40"/>
          <w:szCs w:val="40"/>
          <w:shd w:val="clear" w:color="auto" w:fill="FFFFFF"/>
        </w:rPr>
        <w:t>sử</w:t>
      </w:r>
      <w:proofErr w:type="spellEnd"/>
      <w:r w:rsidRPr="0000722B">
        <w:rPr>
          <w:rFonts w:asciiTheme="majorHAnsi" w:hAnsiTheme="majorHAnsi" w:cstheme="majorHAnsi"/>
          <w:color w:val="C00000"/>
          <w:sz w:val="40"/>
          <w:szCs w:val="40"/>
          <w:shd w:val="clear" w:color="auto" w:fill="FFFFFF"/>
        </w:rPr>
        <w:t xml:space="preserve"> </w:t>
      </w:r>
      <w:proofErr w:type="spellStart"/>
      <w:proofErr w:type="gramStart"/>
      <w:r w:rsidRPr="0000722B">
        <w:rPr>
          <w:rFonts w:asciiTheme="majorHAnsi" w:hAnsiTheme="majorHAnsi" w:cstheme="majorHAnsi"/>
          <w:color w:val="C00000"/>
          <w:sz w:val="40"/>
          <w:szCs w:val="40"/>
          <w:shd w:val="clear" w:color="auto" w:fill="FFFFFF"/>
        </w:rPr>
        <w:t>dụng</w:t>
      </w:r>
      <w:proofErr w:type="spellEnd"/>
      <w:r w:rsidR="0000722B" w:rsidRPr="0000722B">
        <w:rPr>
          <w:rFonts w:ascii="Segoe UI Historic" w:hAnsi="Segoe UI Historic" w:cs="Segoe UI Historic"/>
          <w:color w:val="C00000"/>
          <w:sz w:val="23"/>
          <w:szCs w:val="23"/>
          <w:shd w:val="clear" w:color="auto" w:fill="FFFFFF"/>
        </w:rPr>
        <w:t xml:space="preserve"> </w:t>
      </w:r>
      <w:r w:rsidR="0000722B" w:rsidRPr="0000722B">
        <w:rPr>
          <w:rFonts w:ascii="Segoe UI Historic" w:hAnsi="Segoe UI Historic" w:cs="Segoe UI Historic"/>
          <w:color w:val="050505"/>
          <w:sz w:val="28"/>
          <w:szCs w:val="28"/>
          <w:shd w:val="clear" w:color="auto" w:fill="FFFFFF"/>
        </w:rPr>
        <w:t>:</w:t>
      </w:r>
      <w:proofErr w:type="gramEnd"/>
      <w:r w:rsidR="0000722B" w:rsidRPr="0000722B">
        <w:rPr>
          <w:rFonts w:asciiTheme="majorHAnsi" w:hAnsiTheme="majorHAnsi" w:cstheme="majorHAnsi"/>
          <w:color w:val="050505"/>
          <w:sz w:val="28"/>
          <w:szCs w:val="28"/>
          <w:shd w:val="clear" w:color="auto" w:fill="FFFFFF"/>
        </w:rPr>
        <w:t xml:space="preserve">  </w:t>
      </w:r>
      <w:proofErr w:type="spellStart"/>
      <w:r w:rsidR="0000722B" w:rsidRPr="0000722B">
        <w:rPr>
          <w:rFonts w:cstheme="minorHAnsi"/>
          <w:color w:val="050505"/>
          <w:sz w:val="28"/>
          <w:szCs w:val="28"/>
          <w:shd w:val="clear" w:color="auto" w:fill="FFFFFF"/>
        </w:rPr>
        <w:t>Những</w:t>
      </w:r>
      <w:proofErr w:type="spellEnd"/>
      <w:r w:rsidR="0000722B" w:rsidRPr="0000722B">
        <w:rPr>
          <w:rFonts w:cstheme="minorHAnsi"/>
          <w:color w:val="050505"/>
          <w:sz w:val="28"/>
          <w:szCs w:val="28"/>
          <w:shd w:val="clear" w:color="auto" w:fill="FFFFFF"/>
        </w:rPr>
        <w:t xml:space="preserve"> </w:t>
      </w:r>
      <w:proofErr w:type="spellStart"/>
      <w:r w:rsidR="0000722B" w:rsidRPr="0000722B">
        <w:rPr>
          <w:rFonts w:cstheme="minorHAnsi"/>
          <w:color w:val="050505"/>
          <w:sz w:val="28"/>
          <w:szCs w:val="28"/>
          <w:shd w:val="clear" w:color="auto" w:fill="FFFFFF"/>
        </w:rPr>
        <w:t>công</w:t>
      </w:r>
      <w:proofErr w:type="spellEnd"/>
      <w:r w:rsidR="0000722B" w:rsidRPr="0000722B">
        <w:rPr>
          <w:rFonts w:cstheme="minorHAnsi"/>
          <w:color w:val="050505"/>
          <w:sz w:val="28"/>
          <w:szCs w:val="28"/>
          <w:shd w:val="clear" w:color="auto" w:fill="FFFFFF"/>
        </w:rPr>
        <w:t xml:space="preserve"> ty. </w:t>
      </w:r>
      <w:proofErr w:type="spellStart"/>
      <w:r w:rsidR="0000722B" w:rsidRPr="0000722B">
        <w:rPr>
          <w:rFonts w:cstheme="minorHAnsi"/>
          <w:color w:val="050505"/>
          <w:sz w:val="28"/>
          <w:szCs w:val="28"/>
          <w:shd w:val="clear" w:color="auto" w:fill="FFFFFF"/>
        </w:rPr>
        <w:t>Doanh</w:t>
      </w:r>
      <w:proofErr w:type="spellEnd"/>
      <w:r w:rsidR="0000722B" w:rsidRPr="0000722B">
        <w:rPr>
          <w:rFonts w:cstheme="minorHAnsi"/>
          <w:color w:val="050505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00722B" w:rsidRPr="0000722B">
        <w:rPr>
          <w:rFonts w:cstheme="minorHAnsi"/>
          <w:color w:val="050505"/>
          <w:sz w:val="28"/>
          <w:szCs w:val="28"/>
          <w:shd w:val="clear" w:color="auto" w:fill="FFFFFF"/>
        </w:rPr>
        <w:t>nghiệp</w:t>
      </w:r>
      <w:proofErr w:type="spellEnd"/>
      <w:r w:rsidR="0000722B" w:rsidRPr="0000722B">
        <w:rPr>
          <w:rFonts w:cstheme="minorHAnsi"/>
          <w:color w:val="050505"/>
          <w:sz w:val="28"/>
          <w:szCs w:val="28"/>
          <w:shd w:val="clear" w:color="auto" w:fill="FFFFFF"/>
        </w:rPr>
        <w:t xml:space="preserve"> .</w:t>
      </w:r>
      <w:proofErr w:type="gramEnd"/>
      <w:r w:rsidR="0000722B" w:rsidRPr="0000722B">
        <w:rPr>
          <w:rFonts w:cstheme="minorHAnsi"/>
          <w:color w:val="050505"/>
          <w:sz w:val="28"/>
          <w:szCs w:val="28"/>
          <w:shd w:val="clear" w:color="auto" w:fill="FFFFFF"/>
        </w:rPr>
        <w:t xml:space="preserve"> </w:t>
      </w:r>
      <w:proofErr w:type="spellStart"/>
      <w:r w:rsidR="0000722B" w:rsidRPr="0000722B">
        <w:rPr>
          <w:rFonts w:cstheme="minorHAnsi"/>
          <w:color w:val="050505"/>
          <w:sz w:val="28"/>
          <w:szCs w:val="28"/>
          <w:shd w:val="clear" w:color="auto" w:fill="FFFFFF"/>
        </w:rPr>
        <w:t>Văn</w:t>
      </w:r>
      <w:proofErr w:type="spellEnd"/>
      <w:r w:rsidR="0000722B" w:rsidRPr="0000722B">
        <w:rPr>
          <w:rFonts w:cstheme="minorHAnsi"/>
          <w:color w:val="050505"/>
          <w:sz w:val="28"/>
          <w:szCs w:val="28"/>
          <w:shd w:val="clear" w:color="auto" w:fill="FFFFFF"/>
        </w:rPr>
        <w:t xml:space="preserve"> </w:t>
      </w:r>
      <w:proofErr w:type="spellStart"/>
      <w:r w:rsidR="0000722B" w:rsidRPr="0000722B">
        <w:rPr>
          <w:rFonts w:cstheme="minorHAnsi"/>
          <w:color w:val="050505"/>
          <w:sz w:val="28"/>
          <w:szCs w:val="28"/>
          <w:shd w:val="clear" w:color="auto" w:fill="FFFFFF"/>
        </w:rPr>
        <w:t>phòng</w:t>
      </w:r>
      <w:proofErr w:type="spellEnd"/>
      <w:r w:rsidR="0000722B" w:rsidRPr="0000722B">
        <w:rPr>
          <w:rFonts w:cstheme="minorHAnsi"/>
          <w:color w:val="050505"/>
          <w:sz w:val="28"/>
          <w:szCs w:val="28"/>
          <w:shd w:val="clear" w:color="auto" w:fill="FFFFFF"/>
        </w:rPr>
        <w:t xml:space="preserve"> </w:t>
      </w:r>
      <w:proofErr w:type="spellStart"/>
      <w:r w:rsidR="0000722B" w:rsidRPr="0000722B">
        <w:rPr>
          <w:rFonts w:cstheme="minorHAnsi"/>
          <w:color w:val="050505"/>
          <w:sz w:val="28"/>
          <w:szCs w:val="28"/>
          <w:shd w:val="clear" w:color="auto" w:fill="FFFFFF"/>
        </w:rPr>
        <w:t>có</w:t>
      </w:r>
      <w:proofErr w:type="spellEnd"/>
      <w:r w:rsidR="0000722B" w:rsidRPr="0000722B">
        <w:rPr>
          <w:rFonts w:cstheme="minorHAnsi"/>
          <w:color w:val="050505"/>
          <w:sz w:val="28"/>
          <w:szCs w:val="28"/>
          <w:shd w:val="clear" w:color="auto" w:fill="FFFFFF"/>
        </w:rPr>
        <w:t xml:space="preserve"> </w:t>
      </w:r>
      <w:proofErr w:type="spellStart"/>
      <w:r w:rsidR="0000722B" w:rsidRPr="0000722B">
        <w:rPr>
          <w:rFonts w:cstheme="minorHAnsi"/>
          <w:color w:val="050505"/>
          <w:sz w:val="28"/>
          <w:szCs w:val="28"/>
          <w:shd w:val="clear" w:color="auto" w:fill="FFFFFF"/>
        </w:rPr>
        <w:t>những</w:t>
      </w:r>
      <w:proofErr w:type="spellEnd"/>
      <w:r w:rsidR="0000722B" w:rsidRPr="0000722B">
        <w:rPr>
          <w:rFonts w:cstheme="minorHAnsi"/>
          <w:color w:val="050505"/>
          <w:sz w:val="28"/>
          <w:szCs w:val="28"/>
          <w:shd w:val="clear" w:color="auto" w:fill="FFFFFF"/>
        </w:rPr>
        <w:t xml:space="preserve"> </w:t>
      </w:r>
      <w:proofErr w:type="spellStart"/>
      <w:r w:rsidR="0000722B" w:rsidRPr="0000722B">
        <w:rPr>
          <w:rFonts w:cstheme="minorHAnsi"/>
          <w:color w:val="050505"/>
          <w:sz w:val="28"/>
          <w:szCs w:val="28"/>
          <w:shd w:val="clear" w:color="auto" w:fill="FFFFFF"/>
        </w:rPr>
        <w:t>nhu</w:t>
      </w:r>
      <w:proofErr w:type="spellEnd"/>
      <w:r w:rsidR="0000722B" w:rsidRPr="0000722B">
        <w:rPr>
          <w:rFonts w:cstheme="minorHAnsi"/>
          <w:color w:val="050505"/>
          <w:sz w:val="28"/>
          <w:szCs w:val="28"/>
          <w:shd w:val="clear" w:color="auto" w:fill="FFFFFF"/>
        </w:rPr>
        <w:t xml:space="preserve"> </w:t>
      </w:r>
      <w:proofErr w:type="spellStart"/>
      <w:r w:rsidR="0000722B" w:rsidRPr="0000722B">
        <w:rPr>
          <w:rFonts w:cstheme="minorHAnsi"/>
          <w:color w:val="050505"/>
          <w:sz w:val="28"/>
          <w:szCs w:val="28"/>
          <w:shd w:val="clear" w:color="auto" w:fill="FFFFFF"/>
        </w:rPr>
        <w:t>cầu</w:t>
      </w:r>
      <w:proofErr w:type="spellEnd"/>
      <w:r w:rsidR="0000722B" w:rsidRPr="0000722B">
        <w:rPr>
          <w:rFonts w:cstheme="minorHAnsi"/>
          <w:color w:val="050505"/>
          <w:sz w:val="28"/>
          <w:szCs w:val="28"/>
          <w:shd w:val="clear" w:color="auto" w:fill="FFFFFF"/>
        </w:rPr>
        <w:t xml:space="preserve"> </w:t>
      </w:r>
      <w:proofErr w:type="spellStart"/>
      <w:r w:rsidR="0000722B" w:rsidRPr="0000722B">
        <w:rPr>
          <w:rFonts w:cstheme="minorHAnsi"/>
          <w:color w:val="050505"/>
          <w:sz w:val="28"/>
          <w:szCs w:val="28"/>
          <w:shd w:val="clear" w:color="auto" w:fill="FFFFFF"/>
        </w:rPr>
        <w:t>về</w:t>
      </w:r>
      <w:proofErr w:type="spellEnd"/>
      <w:r w:rsidR="0000722B" w:rsidRPr="0000722B">
        <w:rPr>
          <w:rFonts w:cstheme="minorHAnsi"/>
          <w:color w:val="050505"/>
          <w:sz w:val="28"/>
          <w:szCs w:val="28"/>
          <w:shd w:val="clear" w:color="auto" w:fill="FFFFFF"/>
        </w:rPr>
        <w:t xml:space="preserve"> </w:t>
      </w:r>
      <w:proofErr w:type="spellStart"/>
      <w:r w:rsidR="0000722B" w:rsidRPr="0000722B">
        <w:rPr>
          <w:rFonts w:cstheme="minorHAnsi"/>
          <w:color w:val="050505"/>
          <w:sz w:val="28"/>
          <w:szCs w:val="28"/>
          <w:shd w:val="clear" w:color="auto" w:fill="FFFFFF"/>
        </w:rPr>
        <w:t>quản</w:t>
      </w:r>
      <w:proofErr w:type="spellEnd"/>
      <w:r w:rsidR="0000722B" w:rsidRPr="0000722B">
        <w:rPr>
          <w:rFonts w:cstheme="minorHAnsi"/>
          <w:color w:val="050505"/>
          <w:sz w:val="28"/>
          <w:szCs w:val="28"/>
          <w:shd w:val="clear" w:color="auto" w:fill="FFFFFF"/>
        </w:rPr>
        <w:t xml:space="preserve"> </w:t>
      </w:r>
      <w:proofErr w:type="spellStart"/>
      <w:r w:rsidR="0000722B" w:rsidRPr="0000722B">
        <w:rPr>
          <w:rFonts w:cstheme="minorHAnsi"/>
          <w:color w:val="050505"/>
          <w:sz w:val="28"/>
          <w:szCs w:val="28"/>
          <w:shd w:val="clear" w:color="auto" w:fill="FFFFFF"/>
        </w:rPr>
        <w:t>lý</w:t>
      </w:r>
      <w:proofErr w:type="spellEnd"/>
      <w:r w:rsidR="0000722B" w:rsidRPr="0000722B">
        <w:rPr>
          <w:rFonts w:cstheme="minorHAnsi"/>
          <w:color w:val="050505"/>
          <w:sz w:val="28"/>
          <w:szCs w:val="28"/>
          <w:shd w:val="clear" w:color="auto" w:fill="FFFFFF"/>
        </w:rPr>
        <w:t xml:space="preserve"> </w:t>
      </w:r>
      <w:proofErr w:type="spellStart"/>
      <w:r w:rsidR="0000722B" w:rsidRPr="0000722B">
        <w:rPr>
          <w:rFonts w:cstheme="minorHAnsi"/>
          <w:color w:val="050505"/>
          <w:sz w:val="28"/>
          <w:szCs w:val="28"/>
          <w:shd w:val="clear" w:color="auto" w:fill="FFFFFF"/>
        </w:rPr>
        <w:t>nhân</w:t>
      </w:r>
      <w:proofErr w:type="spellEnd"/>
      <w:r w:rsidR="0000722B" w:rsidRPr="0000722B">
        <w:rPr>
          <w:rFonts w:cstheme="minorHAnsi"/>
          <w:color w:val="050505"/>
          <w:sz w:val="28"/>
          <w:szCs w:val="28"/>
          <w:shd w:val="clear" w:color="auto" w:fill="FFFFFF"/>
        </w:rPr>
        <w:t xml:space="preserve"> </w:t>
      </w:r>
      <w:proofErr w:type="spellStart"/>
      <w:r w:rsidR="0000722B" w:rsidRPr="0000722B">
        <w:rPr>
          <w:rFonts w:cstheme="minorHAnsi"/>
          <w:color w:val="050505"/>
          <w:sz w:val="28"/>
          <w:szCs w:val="28"/>
          <w:shd w:val="clear" w:color="auto" w:fill="FFFFFF"/>
        </w:rPr>
        <w:t>sự</w:t>
      </w:r>
      <w:proofErr w:type="spellEnd"/>
      <w:r w:rsidR="0000722B" w:rsidRPr="0000722B">
        <w:rPr>
          <w:rFonts w:cstheme="minorHAnsi"/>
          <w:color w:val="050505"/>
          <w:sz w:val="28"/>
          <w:szCs w:val="28"/>
          <w:shd w:val="clear" w:color="auto" w:fill="FFFFFF"/>
        </w:rPr>
        <w:t xml:space="preserve"> </w:t>
      </w:r>
      <w:proofErr w:type="spellStart"/>
      <w:r w:rsidR="0000722B">
        <w:rPr>
          <w:rFonts w:cstheme="minorHAnsi"/>
          <w:color w:val="050505"/>
          <w:sz w:val="28"/>
          <w:szCs w:val="28"/>
          <w:shd w:val="clear" w:color="auto" w:fill="FFFFFF"/>
        </w:rPr>
        <w:t>n</w:t>
      </w:r>
      <w:r w:rsidR="0000722B" w:rsidRPr="0000722B">
        <w:rPr>
          <w:rFonts w:cstheme="minorHAnsi"/>
          <w:color w:val="050505"/>
          <w:sz w:val="28"/>
          <w:szCs w:val="28"/>
          <w:shd w:val="clear" w:color="auto" w:fill="FFFFFF"/>
        </w:rPr>
        <w:t>hư</w:t>
      </w:r>
      <w:proofErr w:type="spellEnd"/>
      <w:r w:rsidR="0000722B" w:rsidRPr="0000722B">
        <w:rPr>
          <w:rFonts w:cstheme="minorHAnsi"/>
          <w:color w:val="050505"/>
          <w:sz w:val="28"/>
          <w:szCs w:val="28"/>
          <w:shd w:val="clear" w:color="auto" w:fill="FFFFFF"/>
        </w:rPr>
        <w:t xml:space="preserve"> </w:t>
      </w:r>
      <w:proofErr w:type="spellStart"/>
      <w:r w:rsidR="0000722B" w:rsidRPr="0000722B">
        <w:rPr>
          <w:rFonts w:cstheme="minorHAnsi"/>
          <w:color w:val="050505"/>
          <w:sz w:val="28"/>
          <w:szCs w:val="28"/>
          <w:shd w:val="clear" w:color="auto" w:fill="FFFFFF"/>
        </w:rPr>
        <w:t>sau</w:t>
      </w:r>
      <w:proofErr w:type="spellEnd"/>
      <w:r w:rsidR="0000722B" w:rsidRPr="0000722B">
        <w:rPr>
          <w:rFonts w:cstheme="minorHAnsi"/>
          <w:color w:val="050505"/>
          <w:sz w:val="28"/>
          <w:szCs w:val="28"/>
          <w:shd w:val="clear" w:color="auto" w:fill="FFFFFF"/>
        </w:rPr>
        <w:t>:</w:t>
      </w:r>
    </w:p>
    <w:p w14:paraId="470ED4B5" w14:textId="77777777" w:rsidR="0000722B" w:rsidRPr="0000722B" w:rsidRDefault="0000722B" w:rsidP="0000722B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Tự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động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hóa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quá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trình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chấm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công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giám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sát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theo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dõi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nhân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viên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tăng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ca hay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xin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nghỉ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phép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1F02F594" w14:textId="77777777" w:rsidR="0000722B" w:rsidRPr="0000722B" w:rsidRDefault="0000722B" w:rsidP="0000722B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4"/>
          <w:szCs w:val="24"/>
        </w:rPr>
      </w:pPr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Theo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dõi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báo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cáo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thời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gian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làm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việc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trên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thực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tế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kế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hoạch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thời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gian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đến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về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sớm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hay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muộn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nhân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viên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công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ty.</w:t>
      </w:r>
    </w:p>
    <w:p w14:paraId="4F93EFBA" w14:textId="77777777" w:rsidR="0000722B" w:rsidRPr="0000722B" w:rsidRDefault="0000722B" w:rsidP="0000722B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Ghi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nhận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lại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lịch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dữ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liệu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trên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hệ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thống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thực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hiện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sao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lưu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định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kỳ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79609EEA" w14:textId="77777777" w:rsidR="0000722B" w:rsidRPr="0000722B" w:rsidRDefault="0000722B" w:rsidP="0000722B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Quản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lý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toàn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bộ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thông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tin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hồ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sơ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quan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trọng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về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nhân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sự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dễ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dàng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0ABD69E0" w14:textId="77777777" w:rsidR="0000722B" w:rsidRPr="0000722B" w:rsidRDefault="0000722B" w:rsidP="0000722B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Tiết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kiệm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thời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gian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khi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điều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hành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nhân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sự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giám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sát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hiệu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suất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làm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việc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hàng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ngày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nhân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viên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1F937B63" w14:textId="49DC6F64" w:rsidR="0000722B" w:rsidRPr="0000722B" w:rsidRDefault="0000722B" w:rsidP="0000722B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Quản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lý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chặt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chẽ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Lương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thưởng,hay</w:t>
      </w:r>
      <w:proofErr w:type="spellEnd"/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phê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bình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những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cá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nhân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chính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xác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hiệu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quả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hơn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77F1439A" w14:textId="28AA33A9" w:rsidR="0000722B" w:rsidRDefault="0000722B" w:rsidP="0000722B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Dễ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dàng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kết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nối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thiết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bị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phần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mềm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hỗ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trợ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quản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lý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khác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như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>: 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fldChar w:fldCharType="begin"/>
      </w:r>
      <w:r w:rsidRPr="0000722B">
        <w:rPr>
          <w:rFonts w:ascii="Arial" w:eastAsia="Times New Roman" w:hAnsi="Arial" w:cs="Arial"/>
          <w:color w:val="333333"/>
          <w:sz w:val="24"/>
          <w:szCs w:val="24"/>
        </w:rPr>
        <w:instrText xml:space="preserve"> HYPERLINK "https://saigonpoint.vn/phan-mem-quan-ly-nhan-su-core-hrm/" </w:instrText>
      </w:r>
      <w:r w:rsidRPr="0000722B">
        <w:rPr>
          <w:rFonts w:ascii="Arial" w:eastAsia="Times New Roman" w:hAnsi="Arial" w:cs="Arial"/>
          <w:color w:val="333333"/>
          <w:sz w:val="24"/>
          <w:szCs w:val="24"/>
        </w:rPr>
        <w:fldChar w:fldCharType="separate"/>
      </w:r>
      <w:r w:rsidRPr="0000722B">
        <w:rPr>
          <w:rFonts w:ascii="Arial" w:eastAsia="Times New Roman" w:hAnsi="Arial" w:cs="Arial"/>
          <w:color w:val="4D813C"/>
          <w:sz w:val="24"/>
          <w:szCs w:val="24"/>
          <w:u w:val="single"/>
        </w:rPr>
        <w:t>phần</w:t>
      </w:r>
      <w:proofErr w:type="spellEnd"/>
      <w:r w:rsidRPr="0000722B">
        <w:rPr>
          <w:rFonts w:ascii="Arial" w:eastAsia="Times New Roman" w:hAnsi="Arial" w:cs="Arial"/>
          <w:color w:val="4D813C"/>
          <w:sz w:val="24"/>
          <w:szCs w:val="24"/>
          <w:u w:val="single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4D813C"/>
          <w:sz w:val="24"/>
          <w:szCs w:val="24"/>
          <w:u w:val="single"/>
        </w:rPr>
        <w:t>mềm</w:t>
      </w:r>
      <w:proofErr w:type="spellEnd"/>
      <w:r w:rsidRPr="0000722B">
        <w:rPr>
          <w:rFonts w:ascii="Arial" w:eastAsia="Times New Roman" w:hAnsi="Arial" w:cs="Arial"/>
          <w:color w:val="4D813C"/>
          <w:sz w:val="24"/>
          <w:szCs w:val="24"/>
          <w:u w:val="single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4D813C"/>
          <w:sz w:val="24"/>
          <w:szCs w:val="24"/>
          <w:u w:val="single"/>
        </w:rPr>
        <w:t>chấm</w:t>
      </w:r>
      <w:proofErr w:type="spellEnd"/>
      <w:r w:rsidRPr="0000722B">
        <w:rPr>
          <w:rFonts w:ascii="Arial" w:eastAsia="Times New Roman" w:hAnsi="Arial" w:cs="Arial"/>
          <w:color w:val="4D813C"/>
          <w:sz w:val="24"/>
          <w:szCs w:val="24"/>
          <w:u w:val="single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4D813C"/>
          <w:sz w:val="24"/>
          <w:szCs w:val="24"/>
          <w:u w:val="single"/>
        </w:rPr>
        <w:t>công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fldChar w:fldCharType="end"/>
      </w:r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phần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mềm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kế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0722B">
        <w:rPr>
          <w:rFonts w:ascii="Arial" w:eastAsia="Times New Roman" w:hAnsi="Arial" w:cs="Arial"/>
          <w:color w:val="333333"/>
          <w:sz w:val="24"/>
          <w:szCs w:val="24"/>
        </w:rPr>
        <w:t>toán</w:t>
      </w:r>
      <w:proofErr w:type="spellEnd"/>
      <w:r w:rsidRPr="0000722B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248C9630" w14:textId="48E4FEEE" w:rsidR="0000722B" w:rsidRDefault="0000722B" w:rsidP="0000722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C00000"/>
          <w:sz w:val="40"/>
          <w:szCs w:val="40"/>
        </w:rPr>
        <w:t xml:space="preserve">3. </w:t>
      </w:r>
      <w:proofErr w:type="spellStart"/>
      <w:r>
        <w:rPr>
          <w:rFonts w:eastAsia="Times New Roman" w:cstheme="minorHAnsi"/>
          <w:color w:val="C00000"/>
          <w:sz w:val="32"/>
          <w:szCs w:val="32"/>
        </w:rPr>
        <w:t>Phương</w:t>
      </w:r>
      <w:proofErr w:type="spellEnd"/>
      <w:r>
        <w:rPr>
          <w:rFonts w:eastAsia="Times New Roman" w:cstheme="minorHAnsi"/>
          <w:color w:val="C00000"/>
          <w:sz w:val="32"/>
          <w:szCs w:val="32"/>
        </w:rPr>
        <w:t xml:space="preserve"> </w:t>
      </w:r>
      <w:proofErr w:type="spellStart"/>
      <w:r>
        <w:rPr>
          <w:rFonts w:eastAsia="Times New Roman" w:cstheme="minorHAnsi"/>
          <w:color w:val="C00000"/>
          <w:sz w:val="32"/>
          <w:szCs w:val="32"/>
        </w:rPr>
        <w:t>pháp</w:t>
      </w:r>
      <w:proofErr w:type="spellEnd"/>
      <w:r>
        <w:rPr>
          <w:rFonts w:eastAsia="Times New Roman" w:cstheme="minorHAnsi"/>
          <w:color w:val="C00000"/>
          <w:sz w:val="32"/>
          <w:szCs w:val="32"/>
        </w:rPr>
        <w:t xml:space="preserve"> </w:t>
      </w:r>
      <w:proofErr w:type="spellStart"/>
      <w:r>
        <w:rPr>
          <w:rFonts w:eastAsia="Times New Roman" w:cstheme="minorHAnsi"/>
          <w:color w:val="C00000"/>
          <w:sz w:val="32"/>
          <w:szCs w:val="32"/>
        </w:rPr>
        <w:t>và</w:t>
      </w:r>
      <w:proofErr w:type="spellEnd"/>
      <w:r>
        <w:rPr>
          <w:rFonts w:eastAsia="Times New Roman" w:cstheme="minorHAnsi"/>
          <w:color w:val="C00000"/>
          <w:sz w:val="32"/>
          <w:szCs w:val="32"/>
        </w:rPr>
        <w:t xml:space="preserve"> </w:t>
      </w:r>
      <w:proofErr w:type="spellStart"/>
      <w:r>
        <w:rPr>
          <w:rFonts w:eastAsia="Times New Roman" w:cstheme="minorHAnsi"/>
          <w:color w:val="C00000"/>
          <w:sz w:val="32"/>
          <w:szCs w:val="32"/>
        </w:rPr>
        <w:t>hướng</w:t>
      </w:r>
      <w:proofErr w:type="spellEnd"/>
      <w:r>
        <w:rPr>
          <w:rFonts w:eastAsia="Times New Roman" w:cstheme="minorHAnsi"/>
          <w:color w:val="C00000"/>
          <w:sz w:val="32"/>
          <w:szCs w:val="32"/>
        </w:rPr>
        <w:t xml:space="preserve"> </w:t>
      </w:r>
      <w:proofErr w:type="spellStart"/>
      <w:r>
        <w:rPr>
          <w:rFonts w:eastAsia="Times New Roman" w:cstheme="minorHAnsi"/>
          <w:color w:val="C00000"/>
          <w:sz w:val="32"/>
          <w:szCs w:val="32"/>
        </w:rPr>
        <w:t>tiếp</w:t>
      </w:r>
      <w:proofErr w:type="spellEnd"/>
      <w:r>
        <w:rPr>
          <w:rFonts w:eastAsia="Times New Roman" w:cstheme="minorHAnsi"/>
          <w:color w:val="C00000"/>
          <w:sz w:val="32"/>
          <w:szCs w:val="32"/>
        </w:rPr>
        <w:t xml:space="preserve"> </w:t>
      </w:r>
      <w:proofErr w:type="gramStart"/>
      <w:r>
        <w:rPr>
          <w:rFonts w:eastAsia="Times New Roman" w:cstheme="minorHAnsi"/>
          <w:color w:val="C00000"/>
          <w:sz w:val="32"/>
          <w:szCs w:val="32"/>
        </w:rPr>
        <w:t>c</w:t>
      </w:r>
      <w:proofErr w:type="spellStart"/>
      <w:r>
        <w:rPr>
          <w:rFonts w:eastAsia="Times New Roman" w:cstheme="minorHAnsi"/>
          <w:color w:val="C00000"/>
          <w:sz w:val="32"/>
          <w:szCs w:val="32"/>
        </w:rPr>
        <w:t>ận</w:t>
      </w:r>
      <w:proofErr w:type="spellEnd"/>
      <w:r>
        <w:rPr>
          <w:rFonts w:eastAsia="Times New Roman" w:cstheme="minorHAnsi"/>
          <w:color w:val="C00000"/>
          <w:sz w:val="32"/>
          <w:szCs w:val="32"/>
        </w:rPr>
        <w:t xml:space="preserve"> :</w:t>
      </w:r>
      <w:proofErr w:type="gramEnd"/>
      <w:r>
        <w:rPr>
          <w:rFonts w:eastAsia="Times New Roman" w:cstheme="minorHAnsi"/>
          <w:color w:val="C00000"/>
          <w:sz w:val="32"/>
          <w:szCs w:val="32"/>
        </w:rPr>
        <w:t xml:space="preserve"> </w:t>
      </w:r>
      <w:proofErr w:type="spellStart"/>
      <w:r w:rsidRPr="0000722B">
        <w:rPr>
          <w:rFonts w:ascii="Arial" w:hAnsi="Arial" w:cs="Arial"/>
          <w:color w:val="333333"/>
          <w:sz w:val="24"/>
          <w:szCs w:val="24"/>
          <w:shd w:val="clear" w:color="auto" w:fill="FFFFFF"/>
        </w:rPr>
        <w:t>Tiếp</w:t>
      </w:r>
      <w:proofErr w:type="spellEnd"/>
      <w:r w:rsidRPr="0000722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0722B">
        <w:rPr>
          <w:rFonts w:ascii="Arial" w:hAnsi="Arial" w:cs="Arial"/>
          <w:color w:val="333333"/>
          <w:sz w:val="24"/>
          <w:szCs w:val="24"/>
          <w:shd w:val="clear" w:color="auto" w:fill="FFFFFF"/>
        </w:rPr>
        <w:t>cận</w:t>
      </w:r>
      <w:proofErr w:type="spellEnd"/>
      <w:r w:rsidRPr="0000722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0722B">
        <w:rPr>
          <w:rFonts w:ascii="Arial" w:hAnsi="Arial" w:cs="Arial"/>
          <w:color w:val="333333"/>
          <w:sz w:val="24"/>
          <w:szCs w:val="24"/>
          <w:shd w:val="clear" w:color="auto" w:fill="FFFFFF"/>
        </w:rPr>
        <w:t>từ</w:t>
      </w:r>
      <w:proofErr w:type="spellEnd"/>
      <w:r w:rsidRPr="0000722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0722B">
        <w:rPr>
          <w:rFonts w:ascii="Arial" w:hAnsi="Arial" w:cs="Arial"/>
          <w:color w:val="333333"/>
          <w:sz w:val="24"/>
          <w:szCs w:val="24"/>
          <w:shd w:val="clear" w:color="auto" w:fill="FFFFFF"/>
        </w:rPr>
        <w:t>yêu</w:t>
      </w:r>
      <w:proofErr w:type="spellEnd"/>
      <w:r w:rsidRPr="0000722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0722B">
        <w:rPr>
          <w:rFonts w:ascii="Arial" w:hAnsi="Arial" w:cs="Arial"/>
          <w:color w:val="333333"/>
          <w:sz w:val="24"/>
          <w:szCs w:val="24"/>
          <w:shd w:val="clear" w:color="auto" w:fill="FFFFFF"/>
        </w:rPr>
        <w:t>cầu</w:t>
      </w:r>
      <w:proofErr w:type="spellEnd"/>
      <w:r w:rsidRPr="0000722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0722B">
        <w:rPr>
          <w:rFonts w:ascii="Arial" w:hAnsi="Arial" w:cs="Arial"/>
          <w:color w:val="333333"/>
          <w:sz w:val="24"/>
          <w:szCs w:val="24"/>
          <w:shd w:val="clear" w:color="auto" w:fill="FFFFFF"/>
        </w:rPr>
        <w:t>thực</w:t>
      </w:r>
      <w:proofErr w:type="spellEnd"/>
      <w:r w:rsidRPr="0000722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0722B">
        <w:rPr>
          <w:rFonts w:ascii="Arial" w:hAnsi="Arial" w:cs="Arial"/>
          <w:color w:val="333333"/>
          <w:sz w:val="24"/>
          <w:szCs w:val="24"/>
          <w:shd w:val="clear" w:color="auto" w:fill="FFFFFF"/>
        </w:rPr>
        <w:t>tiễn</w:t>
      </w:r>
      <w:proofErr w:type="spellEnd"/>
      <w:r w:rsidRPr="0000722B">
        <w:rPr>
          <w:rFonts w:ascii="Arial" w:hAnsi="Arial" w:cs="Arial"/>
          <w:color w:val="333333"/>
          <w:sz w:val="24"/>
          <w:szCs w:val="24"/>
          <w:shd w:val="clear" w:color="auto" w:fill="FFFFFF"/>
        </w:rPr>
        <w:t>:  </w:t>
      </w:r>
      <w:proofErr w:type="spellStart"/>
      <w:r w:rsidRPr="0000722B">
        <w:rPr>
          <w:rFonts w:ascii="Arial" w:hAnsi="Arial" w:cs="Arial"/>
          <w:color w:val="333333"/>
          <w:sz w:val="24"/>
          <w:szCs w:val="24"/>
          <w:shd w:val="clear" w:color="auto" w:fill="FFFFFF"/>
        </w:rPr>
        <w:t>Tìm</w:t>
      </w:r>
      <w:proofErr w:type="spellEnd"/>
      <w:r w:rsidRPr="0000722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0722B">
        <w:rPr>
          <w:rFonts w:ascii="Arial" w:hAnsi="Arial" w:cs="Arial"/>
          <w:color w:val="333333"/>
          <w:sz w:val="24"/>
          <w:szCs w:val="24"/>
          <w:shd w:val="clear" w:color="auto" w:fill="FFFFFF"/>
        </w:rPr>
        <w:t>hiểu</w:t>
      </w:r>
      <w:proofErr w:type="spellEnd"/>
      <w:r w:rsidRPr="0000722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0722B">
        <w:rPr>
          <w:rFonts w:ascii="Arial" w:hAnsi="Arial" w:cs="Arial"/>
          <w:color w:val="333333"/>
          <w:sz w:val="24"/>
          <w:szCs w:val="24"/>
          <w:shd w:val="clear" w:color="auto" w:fill="FFFFFF"/>
        </w:rPr>
        <w:t>các</w:t>
      </w:r>
      <w:proofErr w:type="spellEnd"/>
      <w:r w:rsidRPr="0000722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0722B">
        <w:rPr>
          <w:rFonts w:ascii="Arial" w:hAnsi="Arial" w:cs="Arial"/>
          <w:color w:val="333333"/>
          <w:sz w:val="24"/>
          <w:szCs w:val="24"/>
          <w:shd w:val="clear" w:color="auto" w:fill="FFFFFF"/>
        </w:rPr>
        <w:t>hoạt</w:t>
      </w:r>
      <w:proofErr w:type="spellEnd"/>
      <w:r w:rsidRPr="0000722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0722B">
        <w:rPr>
          <w:rFonts w:ascii="Arial" w:hAnsi="Arial" w:cs="Arial"/>
          <w:color w:val="333333"/>
          <w:sz w:val="24"/>
          <w:szCs w:val="24"/>
          <w:shd w:val="clear" w:color="auto" w:fill="FFFFFF"/>
        </w:rPr>
        <w:t>động</w:t>
      </w:r>
      <w:proofErr w:type="spellEnd"/>
      <w:r w:rsidRPr="0000722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0722B">
        <w:rPr>
          <w:rFonts w:ascii="Arial" w:hAnsi="Arial" w:cs="Arial"/>
          <w:color w:val="333333"/>
          <w:sz w:val="24"/>
          <w:szCs w:val="24"/>
          <w:shd w:val="clear" w:color="auto" w:fill="FFFFFF"/>
        </w:rPr>
        <w:t>của</w:t>
      </w:r>
      <w:proofErr w:type="spellEnd"/>
      <w:r w:rsidRPr="0000722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0722B">
        <w:rPr>
          <w:rFonts w:ascii="Arial" w:hAnsi="Arial" w:cs="Arial"/>
          <w:color w:val="333333"/>
          <w:sz w:val="24"/>
          <w:szCs w:val="24"/>
          <w:shd w:val="clear" w:color="auto" w:fill="FFFFFF"/>
        </w:rPr>
        <w:t>một</w:t>
      </w:r>
      <w:proofErr w:type="spellEnd"/>
      <w:r w:rsidRPr="0000722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0722B">
        <w:rPr>
          <w:rFonts w:ascii="Arial" w:hAnsi="Arial" w:cs="Arial"/>
          <w:color w:val="333333"/>
          <w:sz w:val="24"/>
          <w:szCs w:val="24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ty,văn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phòng</w:t>
      </w:r>
      <w:proofErr w:type="spellEnd"/>
      <w:r w:rsidRPr="0000722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0722B">
        <w:rPr>
          <w:rFonts w:ascii="Arial" w:hAnsi="Arial" w:cs="Arial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nhu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cầu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quản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nhân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sự</w:t>
      </w:r>
      <w:proofErr w:type="spellEnd"/>
      <w:r w:rsidRPr="0000722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00722B">
        <w:rPr>
          <w:rFonts w:ascii="Arial" w:hAnsi="Arial" w:cs="Arial"/>
          <w:color w:val="333333"/>
          <w:sz w:val="24"/>
          <w:szCs w:val="24"/>
          <w:shd w:val="clear" w:color="auto" w:fill="FFFFFF"/>
        </w:rPr>
        <w:t>đặc</w:t>
      </w:r>
      <w:proofErr w:type="spellEnd"/>
      <w:r w:rsidRPr="0000722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0722B">
        <w:rPr>
          <w:rFonts w:ascii="Arial" w:hAnsi="Arial" w:cs="Arial"/>
          <w:color w:val="333333"/>
          <w:sz w:val="24"/>
          <w:szCs w:val="24"/>
          <w:shd w:val="clear" w:color="auto" w:fill="FFFFFF"/>
        </w:rPr>
        <w:t>biệt</w:t>
      </w:r>
      <w:proofErr w:type="spellEnd"/>
      <w:r w:rsidRPr="0000722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0722B">
        <w:rPr>
          <w:rFonts w:ascii="Arial" w:hAnsi="Arial" w:cs="Arial"/>
          <w:color w:val="333333"/>
          <w:sz w:val="24"/>
          <w:szCs w:val="24"/>
          <w:shd w:val="clear" w:color="auto" w:fill="FFFFFF"/>
        </w:rPr>
        <w:t>tìm</w:t>
      </w:r>
      <w:proofErr w:type="spellEnd"/>
      <w:r w:rsidRPr="0000722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0722B">
        <w:rPr>
          <w:rFonts w:ascii="Arial" w:hAnsi="Arial" w:cs="Arial"/>
          <w:color w:val="333333"/>
          <w:sz w:val="24"/>
          <w:szCs w:val="24"/>
          <w:shd w:val="clear" w:color="auto" w:fill="FFFFFF"/>
        </w:rPr>
        <w:t>hiểu</w:t>
      </w:r>
      <w:proofErr w:type="spellEnd"/>
      <w:r w:rsidRPr="0000722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0722B">
        <w:rPr>
          <w:rFonts w:ascii="Arial" w:hAnsi="Arial" w:cs="Arial"/>
          <w:color w:val="333333"/>
          <w:sz w:val="24"/>
          <w:szCs w:val="24"/>
          <w:shd w:val="clear" w:color="auto" w:fill="FFFFFF"/>
        </w:rPr>
        <w:t>kỹ</w:t>
      </w:r>
      <w:proofErr w:type="spellEnd"/>
      <w:r w:rsidRPr="0000722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tham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khảo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mềm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sẵn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áp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1414C7FB" w14:textId="0F788C4B" w:rsidR="0000722B" w:rsidRPr="006236A4" w:rsidRDefault="0000722B" w:rsidP="0000722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cstheme="minorHAnsi"/>
          <w:color w:val="C00000"/>
          <w:sz w:val="40"/>
          <w:szCs w:val="40"/>
          <w:shd w:val="clear" w:color="auto" w:fill="FFFFFF"/>
        </w:rPr>
        <w:t xml:space="preserve">4. </w:t>
      </w:r>
      <w:proofErr w:type="spellStart"/>
      <w:r w:rsidRPr="0000722B">
        <w:rPr>
          <w:rFonts w:cstheme="minorHAnsi"/>
          <w:color w:val="C00000"/>
          <w:sz w:val="32"/>
          <w:szCs w:val="32"/>
          <w:shd w:val="clear" w:color="auto" w:fill="FFFFFF"/>
        </w:rPr>
        <w:t>Mục</w:t>
      </w:r>
      <w:proofErr w:type="spellEnd"/>
      <w:r w:rsidRPr="0000722B">
        <w:rPr>
          <w:rFonts w:cstheme="minorHAnsi"/>
          <w:color w:val="C00000"/>
          <w:sz w:val="32"/>
          <w:szCs w:val="32"/>
          <w:shd w:val="clear" w:color="auto" w:fill="FFFFFF"/>
        </w:rPr>
        <w:t xml:space="preserve"> </w:t>
      </w:r>
      <w:proofErr w:type="spellStart"/>
      <w:r w:rsidRPr="0000722B">
        <w:rPr>
          <w:rFonts w:cstheme="minorHAnsi"/>
          <w:color w:val="C00000"/>
          <w:sz w:val="32"/>
          <w:szCs w:val="32"/>
          <w:shd w:val="clear" w:color="auto" w:fill="FFFFFF"/>
        </w:rPr>
        <w:t>tiêu</w:t>
      </w:r>
      <w:proofErr w:type="spellEnd"/>
      <w:r w:rsidRPr="0000722B">
        <w:rPr>
          <w:rFonts w:cstheme="minorHAnsi"/>
          <w:color w:val="C00000"/>
          <w:sz w:val="32"/>
          <w:szCs w:val="32"/>
          <w:shd w:val="clear" w:color="auto" w:fill="FFFFFF"/>
        </w:rPr>
        <w:t xml:space="preserve"> </w:t>
      </w:r>
      <w:proofErr w:type="spellStart"/>
      <w:r w:rsidRPr="0000722B">
        <w:rPr>
          <w:rFonts w:cstheme="minorHAnsi"/>
          <w:color w:val="C00000"/>
          <w:sz w:val="32"/>
          <w:szCs w:val="32"/>
          <w:shd w:val="clear" w:color="auto" w:fill="FFFFFF"/>
        </w:rPr>
        <w:t>kết</w:t>
      </w:r>
      <w:proofErr w:type="spellEnd"/>
      <w:r w:rsidRPr="0000722B">
        <w:rPr>
          <w:rFonts w:cstheme="minorHAnsi"/>
          <w:color w:val="C00000"/>
          <w:sz w:val="32"/>
          <w:szCs w:val="32"/>
          <w:shd w:val="clear" w:color="auto" w:fill="FFFFFF"/>
        </w:rPr>
        <w:t xml:space="preserve"> </w:t>
      </w:r>
      <w:proofErr w:type="spellStart"/>
      <w:r w:rsidRPr="0000722B">
        <w:rPr>
          <w:rFonts w:cstheme="minorHAnsi"/>
          <w:color w:val="C00000"/>
          <w:sz w:val="32"/>
          <w:szCs w:val="32"/>
          <w:shd w:val="clear" w:color="auto" w:fill="FFFFFF"/>
        </w:rPr>
        <w:t>quả</w:t>
      </w:r>
      <w:proofErr w:type="spellEnd"/>
      <w:r w:rsidRPr="0000722B">
        <w:rPr>
          <w:rFonts w:cstheme="minorHAnsi"/>
          <w:color w:val="C00000"/>
          <w:sz w:val="32"/>
          <w:szCs w:val="32"/>
          <w:shd w:val="clear" w:color="auto" w:fill="FFFFFF"/>
        </w:rPr>
        <w:t xml:space="preserve"> </w:t>
      </w:r>
      <w:proofErr w:type="spellStart"/>
      <w:r w:rsidRPr="0000722B">
        <w:rPr>
          <w:rFonts w:cstheme="minorHAnsi"/>
          <w:color w:val="C00000"/>
          <w:sz w:val="32"/>
          <w:szCs w:val="32"/>
          <w:shd w:val="clear" w:color="auto" w:fill="FFFFFF"/>
        </w:rPr>
        <w:t>mong</w:t>
      </w:r>
      <w:proofErr w:type="spellEnd"/>
      <w:r w:rsidRPr="0000722B">
        <w:rPr>
          <w:rFonts w:cstheme="minorHAnsi"/>
          <w:color w:val="C00000"/>
          <w:sz w:val="32"/>
          <w:szCs w:val="32"/>
          <w:shd w:val="clear" w:color="auto" w:fill="FFFFFF"/>
        </w:rPr>
        <w:t xml:space="preserve"> </w:t>
      </w:r>
      <w:proofErr w:type="spellStart"/>
      <w:r w:rsidRPr="0000722B">
        <w:rPr>
          <w:rFonts w:cstheme="minorHAnsi"/>
          <w:color w:val="C00000"/>
          <w:sz w:val="32"/>
          <w:szCs w:val="32"/>
          <w:shd w:val="clear" w:color="auto" w:fill="FFFFFF"/>
        </w:rPr>
        <w:t>muốn</w:t>
      </w:r>
      <w:proofErr w:type="spellEnd"/>
      <w:r w:rsidRPr="0000722B">
        <w:rPr>
          <w:rFonts w:cstheme="minorHAnsi"/>
          <w:color w:val="C00000"/>
          <w:sz w:val="32"/>
          <w:szCs w:val="32"/>
          <w:shd w:val="clear" w:color="auto" w:fill="FFFFFF"/>
        </w:rPr>
        <w:t xml:space="preserve"> </w:t>
      </w:r>
      <w:proofErr w:type="spellStart"/>
      <w:r w:rsidRPr="0000722B">
        <w:rPr>
          <w:rFonts w:cstheme="minorHAnsi"/>
          <w:color w:val="C00000"/>
          <w:sz w:val="32"/>
          <w:szCs w:val="32"/>
          <w:shd w:val="clear" w:color="auto" w:fill="FFFFFF"/>
        </w:rPr>
        <w:t>đạt</w:t>
      </w:r>
      <w:proofErr w:type="spellEnd"/>
      <w:r w:rsidRPr="0000722B">
        <w:rPr>
          <w:rFonts w:cstheme="minorHAnsi"/>
          <w:color w:val="C00000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00722B">
        <w:rPr>
          <w:rFonts w:cstheme="minorHAnsi"/>
          <w:color w:val="C00000"/>
          <w:sz w:val="32"/>
          <w:szCs w:val="32"/>
          <w:shd w:val="clear" w:color="auto" w:fill="FFFFFF"/>
        </w:rPr>
        <w:t>được</w:t>
      </w:r>
      <w:proofErr w:type="spellEnd"/>
      <w:r>
        <w:rPr>
          <w:rFonts w:cstheme="minorHAnsi"/>
          <w:color w:val="C00000"/>
          <w:sz w:val="32"/>
          <w:szCs w:val="32"/>
          <w:shd w:val="clear" w:color="auto" w:fill="FFFFFF"/>
        </w:rPr>
        <w:t xml:space="preserve"> :</w:t>
      </w:r>
      <w:proofErr w:type="gramEnd"/>
      <w:r>
        <w:rPr>
          <w:rFonts w:cstheme="minorHAnsi"/>
          <w:color w:val="C00000"/>
          <w:sz w:val="32"/>
          <w:szCs w:val="32"/>
          <w:shd w:val="clear" w:color="auto" w:fill="FFFFFF"/>
        </w:rPr>
        <w:t xml:space="preserve"> </w:t>
      </w:r>
      <w:proofErr w:type="spellStart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>một</w:t>
      </w:r>
      <w:proofErr w:type="spellEnd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>sản</w:t>
      </w:r>
      <w:proofErr w:type="spellEnd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>Tạo</w:t>
      </w:r>
      <w:proofErr w:type="spellEnd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 xml:space="preserve"> ra </w:t>
      </w:r>
      <w:proofErr w:type="spellStart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>được</w:t>
      </w:r>
      <w:proofErr w:type="spellEnd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>phẩm</w:t>
      </w:r>
      <w:proofErr w:type="spellEnd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>phầm</w:t>
      </w:r>
      <w:proofErr w:type="spellEnd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>mềm</w:t>
      </w:r>
      <w:proofErr w:type="spellEnd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>có</w:t>
      </w:r>
      <w:proofErr w:type="spellEnd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>các</w:t>
      </w:r>
      <w:proofErr w:type="spellEnd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>chức</w:t>
      </w:r>
      <w:proofErr w:type="spellEnd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>năng</w:t>
      </w:r>
      <w:proofErr w:type="spellEnd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>về</w:t>
      </w:r>
      <w:proofErr w:type="spellEnd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>quản</w:t>
      </w:r>
      <w:proofErr w:type="spellEnd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>lý</w:t>
      </w:r>
      <w:proofErr w:type="spellEnd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>nhân</w:t>
      </w:r>
      <w:proofErr w:type="spellEnd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>sự,nhân</w:t>
      </w:r>
      <w:proofErr w:type="spellEnd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>viên,có</w:t>
      </w:r>
      <w:proofErr w:type="spellEnd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>đầy</w:t>
      </w:r>
      <w:proofErr w:type="spellEnd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>đủ</w:t>
      </w:r>
      <w:proofErr w:type="spellEnd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>các</w:t>
      </w:r>
      <w:proofErr w:type="spellEnd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>thông</w:t>
      </w:r>
      <w:proofErr w:type="spellEnd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 xml:space="preserve"> tin </w:t>
      </w:r>
      <w:proofErr w:type="spellStart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>về</w:t>
      </w:r>
      <w:proofErr w:type="spellEnd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>cán</w:t>
      </w:r>
      <w:proofErr w:type="spellEnd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>bộ</w:t>
      </w:r>
      <w:proofErr w:type="spellEnd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>nhân</w:t>
      </w:r>
      <w:proofErr w:type="spellEnd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>viên</w:t>
      </w:r>
      <w:proofErr w:type="spellEnd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>trong</w:t>
      </w:r>
      <w:proofErr w:type="spellEnd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>một</w:t>
      </w:r>
      <w:proofErr w:type="spellEnd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>công</w:t>
      </w:r>
      <w:proofErr w:type="spellEnd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 xml:space="preserve"> ty(</w:t>
      </w:r>
      <w:proofErr w:type="spellStart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>chức</w:t>
      </w:r>
      <w:proofErr w:type="spellEnd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>vụ,nhiệm</w:t>
      </w:r>
      <w:proofErr w:type="spellEnd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>vụ</w:t>
      </w:r>
      <w:proofErr w:type="spellEnd"/>
      <w:r w:rsidR="006236A4" w:rsidRPr="006236A4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>…)</w:t>
      </w:r>
    </w:p>
    <w:p w14:paraId="5554C876" w14:textId="77777777" w:rsidR="006236A4" w:rsidRPr="0000722B" w:rsidRDefault="006236A4" w:rsidP="0000722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5904D438" w14:textId="37675166" w:rsidR="0000722B" w:rsidRDefault="006236A4" w:rsidP="0000722B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C00000"/>
          <w:sz w:val="24"/>
          <w:szCs w:val="24"/>
        </w:rPr>
      </w:pPr>
      <w:proofErr w:type="spellStart"/>
      <w:r>
        <w:rPr>
          <w:rFonts w:eastAsia="Times New Roman" w:cstheme="minorHAnsi"/>
          <w:color w:val="C00000"/>
          <w:sz w:val="24"/>
          <w:szCs w:val="24"/>
        </w:rPr>
        <w:t>Các</w:t>
      </w:r>
      <w:proofErr w:type="spellEnd"/>
      <w:r>
        <w:rPr>
          <w:rFonts w:eastAsia="Times New Roman" w:cstheme="minorHAnsi"/>
          <w:color w:val="C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C00000"/>
          <w:sz w:val="24"/>
          <w:szCs w:val="24"/>
        </w:rPr>
        <w:t>thành</w:t>
      </w:r>
      <w:proofErr w:type="spellEnd"/>
      <w:r>
        <w:rPr>
          <w:rFonts w:eastAsia="Times New Roman" w:cstheme="minorHAnsi"/>
          <w:color w:val="C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C00000"/>
          <w:sz w:val="24"/>
          <w:szCs w:val="24"/>
        </w:rPr>
        <w:t>viên</w:t>
      </w:r>
      <w:proofErr w:type="spellEnd"/>
      <w:r>
        <w:rPr>
          <w:rFonts w:eastAsia="Times New Roman" w:cstheme="minorHAnsi"/>
          <w:color w:val="C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C00000"/>
          <w:sz w:val="24"/>
          <w:szCs w:val="24"/>
        </w:rPr>
        <w:t>nhóm</w:t>
      </w:r>
      <w:proofErr w:type="spellEnd"/>
      <w:r>
        <w:rPr>
          <w:rFonts w:eastAsia="Times New Roman" w:cstheme="minorHAnsi"/>
          <w:color w:val="C00000"/>
          <w:sz w:val="24"/>
          <w:szCs w:val="24"/>
        </w:rPr>
        <w:t>:</w:t>
      </w:r>
    </w:p>
    <w:p w14:paraId="11AA9391" w14:textId="0DD8E9D3" w:rsidR="006236A4" w:rsidRDefault="006236A4" w:rsidP="0000722B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C00000"/>
          <w:sz w:val="24"/>
          <w:szCs w:val="24"/>
        </w:rPr>
      </w:pPr>
      <w:proofErr w:type="spellStart"/>
      <w:r>
        <w:rPr>
          <w:rFonts w:eastAsia="Times New Roman" w:cstheme="minorHAnsi"/>
          <w:color w:val="C00000"/>
          <w:sz w:val="24"/>
          <w:szCs w:val="24"/>
        </w:rPr>
        <w:lastRenderedPageBreak/>
        <w:t>Nhóm</w:t>
      </w:r>
      <w:proofErr w:type="spellEnd"/>
      <w:r>
        <w:rPr>
          <w:rFonts w:eastAsia="Times New Roman" w:cstheme="minorHAnsi"/>
          <w:color w:val="C00000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C00000"/>
          <w:sz w:val="24"/>
          <w:szCs w:val="24"/>
        </w:rPr>
        <w:t>Trưởng</w:t>
      </w:r>
      <w:proofErr w:type="spellEnd"/>
      <w:r>
        <w:rPr>
          <w:rFonts w:eastAsia="Times New Roman" w:cstheme="minorHAnsi"/>
          <w:color w:val="C00000"/>
          <w:sz w:val="24"/>
          <w:szCs w:val="24"/>
        </w:rPr>
        <w:t xml:space="preserve"> :</w:t>
      </w:r>
      <w:proofErr w:type="gramEnd"/>
      <w:r>
        <w:rPr>
          <w:rFonts w:eastAsia="Times New Roman" w:cstheme="minorHAnsi"/>
          <w:color w:val="C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C00000"/>
          <w:sz w:val="24"/>
          <w:szCs w:val="24"/>
        </w:rPr>
        <w:t>Phạm</w:t>
      </w:r>
      <w:proofErr w:type="spellEnd"/>
      <w:r>
        <w:rPr>
          <w:rFonts w:eastAsia="Times New Roman" w:cstheme="minorHAnsi"/>
          <w:color w:val="C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C00000"/>
          <w:sz w:val="24"/>
          <w:szCs w:val="24"/>
        </w:rPr>
        <w:t>Đình</w:t>
      </w:r>
      <w:proofErr w:type="spellEnd"/>
      <w:r>
        <w:rPr>
          <w:rFonts w:eastAsia="Times New Roman" w:cstheme="minorHAnsi"/>
          <w:color w:val="C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C00000"/>
          <w:sz w:val="24"/>
          <w:szCs w:val="24"/>
        </w:rPr>
        <w:t>Lĩnh</w:t>
      </w:r>
      <w:proofErr w:type="spellEnd"/>
    </w:p>
    <w:p w14:paraId="558F03A4" w14:textId="6B632B56" w:rsidR="006236A4" w:rsidRDefault="006236A4" w:rsidP="0000722B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C00000"/>
          <w:sz w:val="24"/>
          <w:szCs w:val="24"/>
        </w:rPr>
      </w:pPr>
      <w:r>
        <w:rPr>
          <w:rFonts w:eastAsia="Times New Roman" w:cstheme="minorHAnsi"/>
          <w:color w:val="C00000"/>
          <w:sz w:val="24"/>
          <w:szCs w:val="24"/>
        </w:rPr>
        <w:t>TV</w:t>
      </w:r>
      <w:proofErr w:type="gramStart"/>
      <w:r>
        <w:rPr>
          <w:rFonts w:eastAsia="Times New Roman" w:cstheme="minorHAnsi"/>
          <w:color w:val="C00000"/>
          <w:sz w:val="24"/>
          <w:szCs w:val="24"/>
        </w:rPr>
        <w:t>1 :</w:t>
      </w:r>
      <w:proofErr w:type="gramEnd"/>
      <w:r>
        <w:rPr>
          <w:rFonts w:eastAsia="Times New Roman" w:cstheme="minorHAnsi"/>
          <w:color w:val="C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C00000"/>
          <w:sz w:val="24"/>
          <w:szCs w:val="24"/>
        </w:rPr>
        <w:t>Vương</w:t>
      </w:r>
      <w:proofErr w:type="spellEnd"/>
      <w:r>
        <w:rPr>
          <w:rFonts w:eastAsia="Times New Roman" w:cstheme="minorHAnsi"/>
          <w:color w:val="C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C00000"/>
          <w:sz w:val="24"/>
          <w:szCs w:val="24"/>
        </w:rPr>
        <w:t>Trọng</w:t>
      </w:r>
      <w:proofErr w:type="spellEnd"/>
      <w:r>
        <w:rPr>
          <w:rFonts w:eastAsia="Times New Roman" w:cstheme="minorHAnsi"/>
          <w:color w:val="C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C00000"/>
          <w:sz w:val="24"/>
          <w:szCs w:val="24"/>
        </w:rPr>
        <w:t>Nghĩa</w:t>
      </w:r>
      <w:proofErr w:type="spellEnd"/>
    </w:p>
    <w:p w14:paraId="56827F5F" w14:textId="3B4D767F" w:rsidR="006236A4" w:rsidRDefault="006236A4" w:rsidP="0000722B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C00000"/>
          <w:sz w:val="24"/>
          <w:szCs w:val="24"/>
        </w:rPr>
      </w:pPr>
      <w:r>
        <w:rPr>
          <w:rFonts w:eastAsia="Times New Roman" w:cstheme="minorHAnsi"/>
          <w:color w:val="C00000"/>
          <w:sz w:val="24"/>
          <w:szCs w:val="24"/>
        </w:rPr>
        <w:t xml:space="preserve">TV2 : </w:t>
      </w:r>
      <w:proofErr w:type="spellStart"/>
      <w:r>
        <w:rPr>
          <w:rFonts w:eastAsia="Times New Roman" w:cstheme="minorHAnsi"/>
          <w:color w:val="C00000"/>
          <w:sz w:val="24"/>
          <w:szCs w:val="24"/>
        </w:rPr>
        <w:t>Trịnh</w:t>
      </w:r>
      <w:proofErr w:type="spellEnd"/>
      <w:r>
        <w:rPr>
          <w:rFonts w:eastAsia="Times New Roman" w:cstheme="minorHAnsi"/>
          <w:color w:val="C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C00000"/>
          <w:sz w:val="24"/>
          <w:szCs w:val="24"/>
        </w:rPr>
        <w:t>Xuân</w:t>
      </w:r>
      <w:proofErr w:type="spellEnd"/>
      <w:r>
        <w:rPr>
          <w:rFonts w:eastAsia="Times New Roman" w:cstheme="minorHAnsi"/>
          <w:color w:val="C00000"/>
          <w:sz w:val="24"/>
          <w:szCs w:val="24"/>
        </w:rPr>
        <w:t xml:space="preserve"> Linh</w:t>
      </w:r>
    </w:p>
    <w:p w14:paraId="4850164F" w14:textId="77777777" w:rsidR="006236A4" w:rsidRPr="0000722B" w:rsidRDefault="006236A4" w:rsidP="0000722B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C00000"/>
          <w:sz w:val="24"/>
          <w:szCs w:val="24"/>
        </w:rPr>
      </w:pPr>
    </w:p>
    <w:p w14:paraId="3F569005" w14:textId="087253EE" w:rsidR="0000722B" w:rsidRPr="00DE175C" w:rsidRDefault="0000722B" w:rsidP="00DE175C">
      <w:pPr>
        <w:shd w:val="clear" w:color="auto" w:fill="FFFFFF"/>
        <w:spacing w:after="300"/>
        <w:jc w:val="both"/>
        <w:rPr>
          <w:rFonts w:asciiTheme="majorHAnsi" w:hAnsiTheme="majorHAnsi" w:cstheme="majorHAnsi"/>
          <w:color w:val="050505"/>
          <w:sz w:val="23"/>
          <w:szCs w:val="23"/>
          <w:shd w:val="clear" w:color="auto" w:fill="FFFFFF"/>
        </w:rPr>
      </w:pPr>
    </w:p>
    <w:p w14:paraId="7AC13DA0" w14:textId="1C394FB0" w:rsidR="00DE175C" w:rsidRPr="00DE175C" w:rsidRDefault="00DE175C" w:rsidP="00DE175C">
      <w:pPr>
        <w:rPr>
          <w:rFonts w:cstheme="minorHAnsi"/>
          <w:b/>
          <w:bCs/>
          <w:i/>
          <w:iCs/>
          <w:color w:val="C00000"/>
          <w:sz w:val="40"/>
          <w:szCs w:val="40"/>
        </w:rPr>
      </w:pPr>
    </w:p>
    <w:sectPr w:rsidR="00DE175C" w:rsidRPr="00DE1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BE42197"/>
    <w:multiLevelType w:val="hybridMultilevel"/>
    <w:tmpl w:val="933864B8"/>
    <w:lvl w:ilvl="0" w:tplc="7FB855F2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E92ABB"/>
    <w:multiLevelType w:val="hybridMultilevel"/>
    <w:tmpl w:val="E6DC1590"/>
    <w:lvl w:ilvl="0" w:tplc="798A18C6">
      <w:start w:val="1"/>
      <w:numFmt w:val="upperRoman"/>
      <w:lvlText w:val="%1."/>
      <w:lvlJc w:val="left"/>
      <w:pPr>
        <w:ind w:left="28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2DB006C7"/>
    <w:multiLevelType w:val="hybridMultilevel"/>
    <w:tmpl w:val="AC641C20"/>
    <w:lvl w:ilvl="0" w:tplc="798A18C6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5CA5329"/>
    <w:multiLevelType w:val="multilevel"/>
    <w:tmpl w:val="4368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414C39"/>
    <w:multiLevelType w:val="hybridMultilevel"/>
    <w:tmpl w:val="F5009DF8"/>
    <w:lvl w:ilvl="0" w:tplc="798A18C6">
      <w:start w:val="1"/>
      <w:numFmt w:val="upperRoman"/>
      <w:lvlText w:val="%1."/>
      <w:lvlJc w:val="left"/>
      <w:pPr>
        <w:ind w:left="28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6"/>
  </w:num>
  <w:num w:numId="5">
    <w:abstractNumId w:val="13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8"/>
  </w:num>
  <w:num w:numId="20">
    <w:abstractNumId w:val="25"/>
  </w:num>
  <w:num w:numId="21">
    <w:abstractNumId w:val="21"/>
  </w:num>
  <w:num w:numId="22">
    <w:abstractNumId w:val="11"/>
  </w:num>
  <w:num w:numId="23">
    <w:abstractNumId w:val="27"/>
  </w:num>
  <w:num w:numId="24">
    <w:abstractNumId w:val="14"/>
  </w:num>
  <w:num w:numId="25">
    <w:abstractNumId w:val="17"/>
  </w:num>
  <w:num w:numId="26">
    <w:abstractNumId w:val="24"/>
  </w:num>
  <w:num w:numId="27">
    <w:abstractNumId w:val="16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5C"/>
    <w:rsid w:val="0000722B"/>
    <w:rsid w:val="006236A4"/>
    <w:rsid w:val="00645252"/>
    <w:rsid w:val="006D3D74"/>
    <w:rsid w:val="0083569A"/>
    <w:rsid w:val="00A9204E"/>
    <w:rsid w:val="00DE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482F"/>
  <w15:chartTrackingRefBased/>
  <w15:docId w15:val="{823CC8EE-11D0-4783-B7BE-F534ED1D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DE17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175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9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igonpoint.vn/phan-mem-quan-ly-nhan-su-core-hr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T88%20-%20BVCN%202\AppData\Local\Microsoft\Office\16.0\DTS\en-US%7bF2A7DB44-0777-4E02-99BF-60843CA27762%7d\%7bBACD7D9F-3D5B-4FCE-985A-BF5A621E87CA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{BACD7D9F-3D5B-4FCE-985A-BF5A621E87CA}tf02786999</Template>
  <TotalTime>30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LT88 - BVCN 2</dc:creator>
  <cp:keywords/>
  <dc:description/>
  <cp:lastModifiedBy>LT88 - BVCN 2</cp:lastModifiedBy>
  <cp:revision>1</cp:revision>
  <dcterms:created xsi:type="dcterms:W3CDTF">2020-05-29T11:53:00Z</dcterms:created>
  <dcterms:modified xsi:type="dcterms:W3CDTF">2020-05-29T12:23:00Z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